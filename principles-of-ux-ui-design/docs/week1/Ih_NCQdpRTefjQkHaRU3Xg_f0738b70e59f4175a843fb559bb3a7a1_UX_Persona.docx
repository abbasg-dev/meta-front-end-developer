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108" w14:textId="762A6089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52C65D68" w:rsidR="005D6B1A" w:rsidRDefault="006B4059" w:rsidP="005B1B35">
      <w:pPr>
        <w:spacing w:line="560" w:lineRule="exact"/>
        <w:ind w:left="11133" w:right="13241"/>
        <w:rPr>
          <w:sz w:val="62"/>
          <w:szCs w:val="62"/>
        </w:rPr>
      </w:pPr>
      <w:r w:rsidRPr="006B4059">
        <w:rPr>
          <w:noProof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1394EE4D" wp14:editId="2B15EF54">
                <wp:simplePos x="0" y="0"/>
                <wp:positionH relativeFrom="column">
                  <wp:posOffset>1123950</wp:posOffset>
                </wp:positionH>
                <wp:positionV relativeFrom="paragraph">
                  <wp:posOffset>152400</wp:posOffset>
                </wp:positionV>
                <wp:extent cx="3896360" cy="1404620"/>
                <wp:effectExtent l="0" t="0" r="27940" b="18415"/>
                <wp:wrapSquare wrapText="bothSides"/>
                <wp:docPr id="694753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13A91" w14:textId="038B789E" w:rsidR="006B4059" w:rsidRPr="006B4059" w:rsidRDefault="006B4059" w:rsidP="006B4059">
                            <w:pPr>
                              <w:jc w:val="center"/>
                              <w:rPr>
                                <w:rFonts w:ascii="Bookman Old Style" w:hAnsi="Bookman Old Style"/>
                                <w:sz w:val="48"/>
                                <w:szCs w:val="48"/>
                              </w:rPr>
                            </w:pPr>
                            <w:r w:rsidRPr="006B4059">
                              <w:rPr>
                                <w:rFonts w:ascii="Bookman Old Style" w:hAnsi="Bookman Old Style"/>
                                <w:sz w:val="48"/>
                                <w:szCs w:val="48"/>
                              </w:rPr>
                              <w:t>Abbas Ghaith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94E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5pt;margin-top:12pt;width:306.8pt;height:110.6pt;z-index:251684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" strokecolor="white [3212]">
                <v:textbox style="mso-fit-shape-to-text:t">
                  <w:txbxContent>
                    <w:p w14:paraId="12A13A91" w14:textId="038B789E" w:rsidR="006B4059" w:rsidRPr="006B4059" w:rsidRDefault="006B4059" w:rsidP="006B4059">
                      <w:pPr>
                        <w:jc w:val="center"/>
                        <w:rPr>
                          <w:rFonts w:ascii="Bookman Old Style" w:hAnsi="Bookman Old Style"/>
                          <w:sz w:val="48"/>
                          <w:szCs w:val="48"/>
                        </w:rPr>
                      </w:pPr>
                      <w:r w:rsidRPr="006B4059">
                        <w:rPr>
                          <w:rFonts w:ascii="Bookman Old Style" w:hAnsi="Bookman Old Style"/>
                          <w:sz w:val="48"/>
                          <w:szCs w:val="48"/>
                        </w:rPr>
                        <w:t>Abbas Ghaith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45D46D42" w:rsidR="005D6B1A" w:rsidRDefault="005D6B1A">
      <w:pPr>
        <w:spacing w:line="200" w:lineRule="exact"/>
      </w:pPr>
    </w:p>
    <w:p w14:paraId="351FF2AC" w14:textId="0159BC7F" w:rsidR="005D6B1A" w:rsidRDefault="005D6B1A">
      <w:pPr>
        <w:spacing w:line="200" w:lineRule="exact"/>
      </w:pPr>
    </w:p>
    <w:p w14:paraId="25AD7E09" w14:textId="2CBDBA97" w:rsidR="005D6B1A" w:rsidRDefault="00BE1CDC">
      <w:pPr>
        <w:spacing w:line="200" w:lineRule="exact"/>
      </w:pPr>
      <w:r w:rsidRPr="00BE1CDC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1780F64B" wp14:editId="3410FE9B">
                <wp:simplePos x="0" y="0"/>
                <wp:positionH relativeFrom="column">
                  <wp:posOffset>7035800</wp:posOffset>
                </wp:positionH>
                <wp:positionV relativeFrom="paragraph">
                  <wp:posOffset>3810</wp:posOffset>
                </wp:positionV>
                <wp:extent cx="11156950" cy="2279650"/>
                <wp:effectExtent l="0" t="0" r="25400" b="25400"/>
                <wp:wrapSquare wrapText="bothSides"/>
                <wp:docPr id="1619337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0" cy="227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9696B" w14:textId="652234B5" w:rsidR="00BE1CDC" w:rsidRPr="004564C5" w:rsidRDefault="004564C5" w:rsidP="004564C5">
                            <w:pPr>
                              <w:jc w:val="both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 w:rsidRPr="004564C5"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>Abbas Ghaith is a dedicated frontend developer with a strong passion for creating user-friendly and visually appealing web applications. He holds a degree in Computer Science and has been working in the software development industry for the past 5 years. In his free time, he enjoys attending tech meetups, exploring new development trends, and playing the guitar.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F64B" id="_x0000_s1027" type="#_x0000_t202" style="position:absolute;margin-left:554pt;margin-top:.3pt;width:878.5pt;height:179.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" strokecolor="white [3212]">
                <v:textbox>
                  <w:txbxContent>
                    <w:p w14:paraId="02F9696B" w14:textId="652234B5" w:rsidR="00BE1CDC" w:rsidRPr="004564C5" w:rsidRDefault="004564C5" w:rsidP="004564C5">
                      <w:pPr>
                        <w:jc w:val="both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 w:rsidRPr="004564C5"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>Abbas Ghaith is a dedicated frontend developer with a strong passion for creating user-friendly and visually appealing web applications. He holds a degree in Computer Science and has been working in the software development industry for the past 5 years. In his free time, he enjoys attending tech meetups, exploring new development trends, and playing the guitar.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C8F90A" w14:textId="6AA1159F" w:rsidR="005D6B1A" w:rsidRDefault="00EF55BE">
      <w:pPr>
        <w:spacing w:line="200" w:lineRule="exact"/>
      </w:pPr>
      <w:r w:rsidRPr="00EF55BE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4EF151D5" wp14:editId="62E365B2">
                <wp:simplePos x="0" y="0"/>
                <wp:positionH relativeFrom="column">
                  <wp:posOffset>711200</wp:posOffset>
                </wp:positionH>
                <wp:positionV relativeFrom="paragraph">
                  <wp:posOffset>3810</wp:posOffset>
                </wp:positionV>
                <wp:extent cx="4660900" cy="4591050"/>
                <wp:effectExtent l="0" t="0" r="25400" b="19050"/>
                <wp:wrapSquare wrapText="bothSides"/>
                <wp:docPr id="435174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0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E60E2" w14:textId="1D766336" w:rsidR="00EF55BE" w:rsidRDefault="00EF55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8E0A9" wp14:editId="77605DD5">
                                  <wp:extent cx="4389120" cy="4480560"/>
                                  <wp:effectExtent l="19050" t="19050" r="11430" b="0"/>
                                  <wp:docPr id="1726287378" name="Picture 1726287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5124604" name="Picture 1835124604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833" b="-12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9120" cy="44805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50800" dir="5400000" algn="ctr" rotWithShape="0">
                                              <a:schemeClr val="bg1"/>
                                            </a:outerShdw>
                                          </a:effectLst>
                                          <a:scene3d>
                                            <a:camera prst="perspectiveFront" fov="5400000"/>
                                            <a:lightRig rig="threePt" dir="t">
                                              <a:rot lat="0" lon="0" rev="19200000"/>
                                            </a:lightRig>
                                          </a:scene3d>
                                          <a:sp3d extrusionH="25400">
                                            <a:bevelT w="304800" h="152400" prst="hardEdge"/>
                                            <a:extrusionClr>
                                              <a:srgbClr val="000000"/>
                                            </a:extrusion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51D5" id="_x0000_s1028" type="#_x0000_t202" style="position:absolute;margin-left:56pt;margin-top:.3pt;width:367pt;height:361.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" strokecolor="white [3212]">
                <v:textbox>
                  <w:txbxContent>
                    <w:p w14:paraId="075E60E2" w14:textId="1D766336" w:rsidR="00EF55BE" w:rsidRDefault="00EF55BE">
                      <w:r>
                        <w:rPr>
                          <w:noProof/>
                        </w:rPr>
                        <w:drawing>
                          <wp:inline distT="0" distB="0" distL="0" distR="0" wp14:anchorId="61C8E0A9" wp14:editId="77605DD5">
                            <wp:extent cx="4389120" cy="4480560"/>
                            <wp:effectExtent l="19050" t="19050" r="11430" b="0"/>
                            <wp:docPr id="1726287378" name="Picture 1726287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5124604" name="Picture 1835124604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833" b="-12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89120" cy="448056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50800" dir="5400000" algn="ctr" rotWithShape="0">
                                        <a:schemeClr val="bg1"/>
                                      </a:outerShdw>
                                    </a:effectLst>
                                    <a:scene3d>
                                      <a:camera prst="perspectiveFront" fov="5400000"/>
                                      <a:lightRig rig="threePt" dir="t">
                                        <a:rot lat="0" lon="0" rev="19200000"/>
                                      </a:lightRig>
                                    </a:scene3d>
                                    <a:sp3d extrusionH="25400">
                                      <a:bevelT w="304800" h="152400" prst="hardEdge"/>
                                      <a:extrusionClr>
                                        <a:srgbClr val="000000"/>
                                      </a:extrusion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0698F9" w14:textId="10BFD11C" w:rsidR="005D6B1A" w:rsidRDefault="005D6B1A">
      <w:pPr>
        <w:spacing w:line="200" w:lineRule="exact"/>
      </w:pPr>
    </w:p>
    <w:p w14:paraId="702765F7" w14:textId="77777777" w:rsidR="005D6B1A" w:rsidRDefault="005D6B1A">
      <w:pPr>
        <w:spacing w:line="200" w:lineRule="exact"/>
      </w:pPr>
    </w:p>
    <w:p w14:paraId="327FA8F2" w14:textId="5616F78C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791E1DD1" w:rsidR="005D6B1A" w:rsidRDefault="005D6B1A">
      <w:pPr>
        <w:spacing w:line="200" w:lineRule="exact"/>
      </w:pPr>
    </w:p>
    <w:p w14:paraId="4B97C5B7" w14:textId="36D55E5C" w:rsidR="005D6B1A" w:rsidRDefault="005D6B1A">
      <w:pPr>
        <w:spacing w:line="200" w:lineRule="exact"/>
      </w:pPr>
    </w:p>
    <w:p w14:paraId="1888E3FD" w14:textId="5D5DB7BF" w:rsidR="005D6B1A" w:rsidRDefault="005D6B1A">
      <w:pPr>
        <w:spacing w:line="200" w:lineRule="exact"/>
      </w:pPr>
    </w:p>
    <w:p w14:paraId="569F179B" w14:textId="0B6DB3D3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5E281F20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6003F346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62887D28" w:rsidR="005D6B1A" w:rsidRDefault="005D6B1A">
      <w:pPr>
        <w:spacing w:line="200" w:lineRule="exact"/>
      </w:pPr>
    </w:p>
    <w:p w14:paraId="2F7D634B" w14:textId="5A84805F" w:rsidR="005D6B1A" w:rsidRDefault="005D6B1A">
      <w:pPr>
        <w:spacing w:line="200" w:lineRule="exact"/>
      </w:pPr>
    </w:p>
    <w:p w14:paraId="78570C82" w14:textId="2B790C77" w:rsidR="005D6B1A" w:rsidRDefault="005D6B1A">
      <w:pPr>
        <w:spacing w:line="200" w:lineRule="exact"/>
      </w:pPr>
    </w:p>
    <w:p w14:paraId="3E87D661" w14:textId="2588E176" w:rsidR="005D6B1A" w:rsidRDefault="005D6B1A">
      <w:pPr>
        <w:spacing w:line="200" w:lineRule="exact"/>
      </w:pPr>
    </w:p>
    <w:p w14:paraId="7C382A84" w14:textId="69CFF753" w:rsidR="005D6B1A" w:rsidRDefault="005D6B1A">
      <w:pPr>
        <w:spacing w:line="200" w:lineRule="exact"/>
      </w:pPr>
    </w:p>
    <w:p w14:paraId="11C3FDA5" w14:textId="0910E579" w:rsidR="005D6B1A" w:rsidRDefault="005D6B1A">
      <w:pPr>
        <w:spacing w:line="200" w:lineRule="exact"/>
      </w:pPr>
    </w:p>
    <w:p w14:paraId="26E667CD" w14:textId="398AAB51" w:rsidR="005D6B1A" w:rsidRDefault="005D6B1A">
      <w:pPr>
        <w:spacing w:line="200" w:lineRule="exact"/>
      </w:pPr>
    </w:p>
    <w:p w14:paraId="7028FA89" w14:textId="0FD3760A" w:rsidR="005D6B1A" w:rsidRDefault="005D6B1A">
      <w:pPr>
        <w:spacing w:line="200" w:lineRule="exact"/>
      </w:pPr>
    </w:p>
    <w:p w14:paraId="6F205C84" w14:textId="4B423BF5" w:rsidR="005D6B1A" w:rsidRDefault="005D6B1A">
      <w:pPr>
        <w:spacing w:line="200" w:lineRule="exact"/>
      </w:pPr>
    </w:p>
    <w:p w14:paraId="478A32CE" w14:textId="7B5E15A9" w:rsidR="005D6B1A" w:rsidRDefault="005D6B1A">
      <w:pPr>
        <w:spacing w:line="200" w:lineRule="exact"/>
      </w:pPr>
    </w:p>
    <w:p w14:paraId="1BCBF69C" w14:textId="27B21CA4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03C1D675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1C6CDABD" w:rsidR="005D6B1A" w:rsidRDefault="005D6B1A">
      <w:pPr>
        <w:spacing w:line="200" w:lineRule="exact"/>
      </w:pPr>
    </w:p>
    <w:p w14:paraId="7AB1CA2A" w14:textId="1E9D0210" w:rsidR="005D6B1A" w:rsidRDefault="005D6B1A">
      <w:pPr>
        <w:spacing w:line="200" w:lineRule="exact"/>
      </w:pPr>
    </w:p>
    <w:p w14:paraId="11A5B46E" w14:textId="78F101D1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327AADEB" w:rsidR="005D6B1A" w:rsidRDefault="005D6B1A">
      <w:pPr>
        <w:spacing w:line="200" w:lineRule="exact"/>
      </w:pPr>
    </w:p>
    <w:p w14:paraId="50E8F1C3" w14:textId="1D7FECBA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4993F146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77777777" w:rsidR="005D6B1A" w:rsidRDefault="005D6B1A">
      <w:pPr>
        <w:spacing w:line="200" w:lineRule="exact"/>
      </w:pPr>
    </w:p>
    <w:p w14:paraId="5EC8A722" w14:textId="5C8B4294" w:rsidR="005D6B1A" w:rsidRDefault="005D6B1A">
      <w:pPr>
        <w:spacing w:line="200" w:lineRule="exact"/>
      </w:pPr>
    </w:p>
    <w:p w14:paraId="52C0A3EF" w14:textId="31D6284E" w:rsidR="005D6B1A" w:rsidRDefault="004564C5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0AE5BD4F" wp14:editId="6CBBE9BF">
                <wp:simplePos x="0" y="0"/>
                <wp:positionH relativeFrom="column">
                  <wp:posOffset>7061200</wp:posOffset>
                </wp:positionH>
                <wp:positionV relativeFrom="paragraph">
                  <wp:posOffset>77470</wp:posOffset>
                </wp:positionV>
                <wp:extent cx="11258550" cy="1822450"/>
                <wp:effectExtent l="0" t="0" r="19050" b="25400"/>
                <wp:wrapSquare wrapText="bothSides"/>
                <wp:docPr id="513888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0" cy="182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BE3FA" w14:textId="34F32314" w:rsidR="004564C5" w:rsidRPr="004564C5" w:rsidRDefault="004564C5" w:rsidP="00E35BE5">
                            <w:pPr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4564C5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Creative Expression: A</w:t>
                            </w:r>
                            <w:r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bbas</w:t>
                            </w:r>
                            <w:r w:rsidRPr="004564C5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 xml:space="preserve"> thrives on the opportunity to use his creativity and design skills to build engaging and intuitive user interfaces.</w:t>
                            </w:r>
                          </w:p>
                          <w:p w14:paraId="44F5DA45" w14:textId="77777777" w:rsidR="004564C5" w:rsidRPr="004564C5" w:rsidRDefault="004564C5" w:rsidP="00E35BE5">
                            <w:pPr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4564C5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Continuous Learning: He values staying up-to-date with the latest frontend technologies and frameworks to enhance his skillset.</w:t>
                            </w:r>
                          </w:p>
                          <w:p w14:paraId="26C371BE" w14:textId="0DF69556" w:rsidR="004564C5" w:rsidRPr="004564C5" w:rsidRDefault="004564C5" w:rsidP="00E35BE5">
                            <w:pPr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4564C5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Autonomy: A</w:t>
                            </w:r>
                            <w:r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bbas</w:t>
                            </w:r>
                            <w:r w:rsidRPr="004564C5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 xml:space="preserve"> appreciates having the freedom to make design and development decisions that lead to better user experiences.</w:t>
                            </w:r>
                          </w:p>
                          <w:p w14:paraId="2E74644C" w14:textId="0004A21D" w:rsidR="004564C5" w:rsidRDefault="004564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BD4F" id="_x0000_s1029" type="#_x0000_t202" style="position:absolute;margin-left:556pt;margin-top:6.1pt;width:886.5pt;height:143.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" strokecolor="white [3212]">
                <v:textbox>
                  <w:txbxContent>
                    <w:p w14:paraId="4CCBE3FA" w14:textId="34F32314" w:rsidR="004564C5" w:rsidRPr="004564C5" w:rsidRDefault="004564C5" w:rsidP="00E35BE5">
                      <w:pPr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4564C5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Creative Expression: A</w:t>
                      </w:r>
                      <w:r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bbas</w:t>
                      </w:r>
                      <w:r w:rsidRPr="004564C5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 xml:space="preserve"> thrives on the opportunity to use his creativity and design skills to build engaging and intuitive user interfaces.</w:t>
                      </w:r>
                    </w:p>
                    <w:p w14:paraId="44F5DA45" w14:textId="77777777" w:rsidR="004564C5" w:rsidRPr="004564C5" w:rsidRDefault="004564C5" w:rsidP="00E35BE5">
                      <w:pPr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4564C5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Continuous Learning: He values staying up-to-date with the latest frontend technologies and frameworks to enhance his skillset.</w:t>
                      </w:r>
                    </w:p>
                    <w:p w14:paraId="26C371BE" w14:textId="0DF69556" w:rsidR="004564C5" w:rsidRPr="004564C5" w:rsidRDefault="004564C5" w:rsidP="00E35BE5">
                      <w:pPr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4564C5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Autonomy: A</w:t>
                      </w:r>
                      <w:r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bbas</w:t>
                      </w:r>
                      <w:r w:rsidRPr="004564C5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 xml:space="preserve"> appreciates having the freedom to make design and development decisions that lead to better user experiences.</w:t>
                      </w:r>
                    </w:p>
                    <w:p w14:paraId="2E74644C" w14:textId="0004A21D" w:rsidR="004564C5" w:rsidRDefault="004564C5"/>
                  </w:txbxContent>
                </v:textbox>
                <w10:wrap type="square"/>
              </v:shape>
            </w:pict>
          </mc:Fallback>
        </mc:AlternateContent>
      </w:r>
    </w:p>
    <w:p w14:paraId="435DE6D5" w14:textId="4855C116" w:rsidR="005D6B1A" w:rsidRDefault="00BE1CDC">
      <w:pPr>
        <w:spacing w:before="12" w:line="280" w:lineRule="exact"/>
        <w:rPr>
          <w:sz w:val="28"/>
          <w:szCs w:val="28"/>
        </w:rPr>
      </w:pPr>
      <w:r w:rsidRPr="00BE1CDC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3D60ED4" wp14:editId="222133D6">
                <wp:simplePos x="0" y="0"/>
                <wp:positionH relativeFrom="column">
                  <wp:posOffset>2419350</wp:posOffset>
                </wp:positionH>
                <wp:positionV relativeFrom="paragraph">
                  <wp:posOffset>166370</wp:posOffset>
                </wp:positionV>
                <wp:extent cx="3454400" cy="349250"/>
                <wp:effectExtent l="0" t="0" r="12700" b="12700"/>
                <wp:wrapSquare wrapText="bothSides"/>
                <wp:docPr id="917786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E40B" w14:textId="387A786B" w:rsidR="00BE1CDC" w:rsidRPr="00BE1CDC" w:rsidRDefault="00BE1CDC">
                            <w:pPr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BE1CDC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60ED4" id="_x0000_s1030" type="#_x0000_t202" style="position:absolute;margin-left:190.5pt;margin-top:13.1pt;width:272pt;height:27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" strokecolor="white [3212]">
                <v:textbox>
                  <w:txbxContent>
                    <w:p w14:paraId="476EE40B" w14:textId="387A786B" w:rsidR="00BE1CDC" w:rsidRPr="00BE1CDC" w:rsidRDefault="00BE1CDC">
                      <w:pPr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BE1CDC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D5F83" w14:textId="341D3DF2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</w:p>
    <w:p w14:paraId="59FF11E9" w14:textId="6AEDF6A5" w:rsidR="005D6B1A" w:rsidRDefault="005D6B1A">
      <w:pPr>
        <w:spacing w:line="200" w:lineRule="exact"/>
      </w:pPr>
    </w:p>
    <w:p w14:paraId="295EFD06" w14:textId="4B2DDA3A" w:rsidR="005D6B1A" w:rsidRDefault="00BE1CDC">
      <w:pPr>
        <w:spacing w:line="200" w:lineRule="exact"/>
      </w:pPr>
      <w:r w:rsidRPr="00BE1CDC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F93B680" wp14:editId="111F34A0">
                <wp:simplePos x="0" y="0"/>
                <wp:positionH relativeFrom="column">
                  <wp:posOffset>2413000</wp:posOffset>
                </wp:positionH>
                <wp:positionV relativeFrom="paragraph">
                  <wp:posOffset>125730</wp:posOffset>
                </wp:positionV>
                <wp:extent cx="3473450" cy="349250"/>
                <wp:effectExtent l="0" t="0" r="12700" b="12700"/>
                <wp:wrapSquare wrapText="bothSides"/>
                <wp:docPr id="1693810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1B4E6" w14:textId="3F8FC636" w:rsidR="00BE1CDC" w:rsidRPr="00BE1CDC" w:rsidRDefault="00BE1CDC" w:rsidP="00BE1CDC">
                            <w:pPr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BE1CDC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B680" id="_x0000_s1031" type="#_x0000_t202" style="position:absolute;margin-left:190pt;margin-top:9.9pt;width:273.5pt;height:27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" strokecolor="white [3212]">
                <v:textbox>
                  <w:txbxContent>
                    <w:p w14:paraId="20D1B4E6" w14:textId="3F8FC636" w:rsidR="00BE1CDC" w:rsidRPr="00BE1CDC" w:rsidRDefault="00BE1CDC" w:rsidP="00BE1CDC">
                      <w:pPr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BE1CDC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1D9FCE" w14:textId="05D1D850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</w:p>
    <w:p w14:paraId="57886665" w14:textId="4559F623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48393C69" w:rsidR="005D6B1A" w:rsidRDefault="005D6B1A">
      <w:pPr>
        <w:spacing w:line="200" w:lineRule="exact"/>
      </w:pPr>
    </w:p>
    <w:p w14:paraId="2441E7C2" w14:textId="47A80198" w:rsidR="005D6B1A" w:rsidRDefault="00BE1CDC">
      <w:pPr>
        <w:spacing w:line="200" w:lineRule="exact"/>
      </w:pPr>
      <w:r w:rsidRPr="00BE1CDC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F0A4E2C" wp14:editId="75761774">
                <wp:simplePos x="0" y="0"/>
                <wp:positionH relativeFrom="column">
                  <wp:posOffset>2406650</wp:posOffset>
                </wp:positionH>
                <wp:positionV relativeFrom="paragraph">
                  <wp:posOffset>103505</wp:posOffset>
                </wp:positionV>
                <wp:extent cx="3867150" cy="400050"/>
                <wp:effectExtent l="0" t="0" r="19050" b="19050"/>
                <wp:wrapSquare wrapText="bothSides"/>
                <wp:docPr id="489766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5335" w14:textId="1D2B46FA" w:rsidR="00BE1CDC" w:rsidRPr="00BE1CDC" w:rsidRDefault="00BE1CDC" w:rsidP="00BE1CDC">
                            <w:pPr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BE1CDC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Frontend Develop</w:t>
                            </w:r>
                            <w:r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ment</w:t>
                            </w:r>
                            <w:r w:rsidRPr="00BE1CDC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4E2C" id="_x0000_s1032" type="#_x0000_t202" style="position:absolute;margin-left:189.5pt;margin-top:8.15pt;width:304.5pt;height:31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" strokecolor="white [3212]">
                <v:textbox>
                  <w:txbxContent>
                    <w:p w14:paraId="2C315335" w14:textId="1D2B46FA" w:rsidR="00BE1CDC" w:rsidRPr="00BE1CDC" w:rsidRDefault="00BE1CDC" w:rsidP="00BE1CDC">
                      <w:pPr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BE1CDC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Frontend Develop</w:t>
                      </w:r>
                      <w:r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ment</w:t>
                      </w:r>
                      <w:r w:rsidRPr="00BE1CDC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 xml:space="preserve">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64D466" w14:textId="4AFA21D4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55A6D515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0330A6B5" w:rsidR="005D6B1A" w:rsidRDefault="00BE1CDC">
      <w:pPr>
        <w:spacing w:line="200" w:lineRule="exact"/>
      </w:pPr>
      <w:r w:rsidRPr="00BE1CDC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60935694" wp14:editId="145C7632">
                <wp:simplePos x="0" y="0"/>
                <wp:positionH relativeFrom="column">
                  <wp:posOffset>2400300</wp:posOffset>
                </wp:positionH>
                <wp:positionV relativeFrom="paragraph">
                  <wp:posOffset>189230</wp:posOffset>
                </wp:positionV>
                <wp:extent cx="3454400" cy="787400"/>
                <wp:effectExtent l="0" t="0" r="12700" b="12700"/>
                <wp:wrapSquare wrapText="bothSides"/>
                <wp:docPr id="576487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C75E2" w14:textId="41B8E70C" w:rsidR="00BE1CDC" w:rsidRPr="00BE1CDC" w:rsidRDefault="00BE1CDC" w:rsidP="00BE1CDC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BE1CDC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Proficient in HTML, CSS, JavaScript, and various frontend frameworks (e.g., React, Vue)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5694" id="_x0000_s1033" type="#_x0000_t202" style="position:absolute;margin-left:189pt;margin-top:14.9pt;width:272pt;height:62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" strokecolor="white [3212]">
                <v:textbox>
                  <w:txbxContent>
                    <w:p w14:paraId="583C75E2" w14:textId="41B8E70C" w:rsidR="00BE1CDC" w:rsidRPr="00BE1CDC" w:rsidRDefault="00BE1CDC" w:rsidP="00BE1CDC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BE1CDC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Proficient in HTML, CSS, JavaScript, and various frontend frameworks (e.g., React, Vue)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30A9F534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5559A0A1" w:rsidR="005D6B1A" w:rsidRDefault="006512A6">
      <w:pPr>
        <w:spacing w:before="7" w:line="180" w:lineRule="exact"/>
        <w:rPr>
          <w:sz w:val="18"/>
          <w:szCs w:val="18"/>
        </w:rPr>
      </w:pPr>
      <w:r w:rsidRPr="006512A6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36F7BC7" wp14:editId="1E69D4CD">
                <wp:simplePos x="0" y="0"/>
                <wp:positionH relativeFrom="margin">
                  <wp:align>left</wp:align>
                </wp:positionH>
                <wp:positionV relativeFrom="paragraph">
                  <wp:posOffset>2216150</wp:posOffset>
                </wp:positionV>
                <wp:extent cx="6070600" cy="13970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B590" w14:textId="54D12FC5" w:rsidR="006512A6" w:rsidRPr="006512A6" w:rsidRDefault="006512A6">
                            <w:pPr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 w:rsidRPr="006512A6"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>Frontend development isn't just about writing code; it's about painting a digital canvas where every pixel tells a story of user experience.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7BC7" id="_x0000_s1034" type="#_x0000_t202" style="position:absolute;margin-left:0;margin-top:174.5pt;width:478pt;height:110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" strokecolor="white [3212]">
                <v:textbox>
                  <w:txbxContent>
                    <w:p w14:paraId="471EB590" w14:textId="54D12FC5" w:rsidR="006512A6" w:rsidRPr="006512A6" w:rsidRDefault="006512A6">
                      <w:pPr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 w:rsidRPr="006512A6"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>Frontend development isn't just about writing code; it's about painting a digital canvas where every pixel tells a story of user experience.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1E3A74F4" w:rsidR="005D6B1A" w:rsidRDefault="005D6B1A">
      <w:pPr>
        <w:spacing w:line="200" w:lineRule="exact"/>
      </w:pPr>
    </w:p>
    <w:p w14:paraId="146AEE25" w14:textId="04D78F22" w:rsidR="005D6B1A" w:rsidRDefault="005D6B1A">
      <w:pPr>
        <w:spacing w:line="200" w:lineRule="exact"/>
      </w:pPr>
    </w:p>
    <w:p w14:paraId="324AA60F" w14:textId="40F3635E" w:rsidR="005D6B1A" w:rsidRPr="006512A6" w:rsidRDefault="004564C5">
      <w:pPr>
        <w:rPr>
          <w:sz w:val="62"/>
          <w:szCs w:val="62"/>
        </w:rPr>
      </w:pPr>
      <w:r w:rsidRPr="004564C5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437E6B0" wp14:editId="3FBC940D">
                <wp:simplePos x="0" y="0"/>
                <wp:positionH relativeFrom="column">
                  <wp:posOffset>-317500</wp:posOffset>
                </wp:positionH>
                <wp:positionV relativeFrom="paragraph">
                  <wp:posOffset>1103630</wp:posOffset>
                </wp:positionV>
                <wp:extent cx="11239500" cy="2482850"/>
                <wp:effectExtent l="0" t="0" r="19050" b="12700"/>
                <wp:wrapSquare wrapText="bothSides"/>
                <wp:docPr id="384872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0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645FD" w14:textId="0A719C73" w:rsidR="004564C5" w:rsidRPr="004564C5" w:rsidRDefault="004564C5" w:rsidP="00E35BE5">
                            <w:pPr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</w:pPr>
                            <w:r w:rsidRPr="004564C5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 xml:space="preserve">Browser Compatibility Issues: Dealing with cross-browser compatibility and unexpected rendering discrepancies can be a major source of frustration for </w:t>
                            </w:r>
                            <w:r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>Abbas</w:t>
                            </w:r>
                            <w:r w:rsidRPr="004564C5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1947D6C6" w14:textId="77777777" w:rsidR="004564C5" w:rsidRPr="004564C5" w:rsidRDefault="004564C5" w:rsidP="00E35BE5">
                            <w:pPr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</w:pPr>
                            <w:r w:rsidRPr="004564C5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>Unclear Design Guidelines: When design specifications are unclear or constantly changing, it can hinder his frontend development process.</w:t>
                            </w:r>
                          </w:p>
                          <w:p w14:paraId="740737ED" w14:textId="707BDB9D" w:rsidR="004564C5" w:rsidRPr="004564C5" w:rsidRDefault="004564C5" w:rsidP="00E35BE5">
                            <w:pPr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</w:pPr>
                            <w:r w:rsidRPr="004564C5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 xml:space="preserve">Lack of User Testing: </w:t>
                            </w:r>
                            <w:r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>Abbas</w:t>
                            </w:r>
                            <w:r w:rsidRPr="004564C5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 xml:space="preserve"> is often frustrated when his designs or code go live without proper user testing, potentially leading to usability issues.</w:t>
                            </w:r>
                          </w:p>
                          <w:p w14:paraId="2CD3FA4C" w14:textId="2BCF4D53" w:rsidR="004564C5" w:rsidRDefault="004564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E6B0" id="_x0000_s1035" type="#_x0000_t202" style="position:absolute;margin-left:-25pt;margin-top:86.9pt;width:885pt;height:195.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" strokecolor="white [3212]">
                <v:textbox>
                  <w:txbxContent>
                    <w:p w14:paraId="4AD645FD" w14:textId="0A719C73" w:rsidR="004564C5" w:rsidRPr="004564C5" w:rsidRDefault="004564C5" w:rsidP="00E35BE5">
                      <w:pPr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Bookman Old Style" w:hAnsi="Bookman Old Style"/>
                          <w:sz w:val="40"/>
                          <w:szCs w:val="40"/>
                        </w:rPr>
                      </w:pPr>
                      <w:r w:rsidRPr="004564C5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 xml:space="preserve">Browser Compatibility Issues: Dealing with cross-browser compatibility and unexpected rendering discrepancies can be a major source of frustration for </w:t>
                      </w:r>
                      <w:r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>Abbas</w:t>
                      </w:r>
                      <w:r w:rsidRPr="004564C5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>.</w:t>
                      </w:r>
                    </w:p>
                    <w:p w14:paraId="1947D6C6" w14:textId="77777777" w:rsidR="004564C5" w:rsidRPr="004564C5" w:rsidRDefault="004564C5" w:rsidP="00E35BE5">
                      <w:pPr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Bookman Old Style" w:hAnsi="Bookman Old Style"/>
                          <w:sz w:val="40"/>
                          <w:szCs w:val="40"/>
                        </w:rPr>
                      </w:pPr>
                      <w:r w:rsidRPr="004564C5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>Unclear Design Guidelines: When design specifications are unclear or constantly changing, it can hinder his frontend development process.</w:t>
                      </w:r>
                    </w:p>
                    <w:p w14:paraId="740737ED" w14:textId="707BDB9D" w:rsidR="004564C5" w:rsidRPr="004564C5" w:rsidRDefault="004564C5" w:rsidP="00E35BE5">
                      <w:pPr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Bookman Old Style" w:hAnsi="Bookman Old Style"/>
                          <w:sz w:val="40"/>
                          <w:szCs w:val="40"/>
                        </w:rPr>
                      </w:pPr>
                      <w:r w:rsidRPr="004564C5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 xml:space="preserve">Lack of User Testing: </w:t>
                      </w:r>
                      <w:r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>Abbas</w:t>
                      </w:r>
                      <w:r w:rsidRPr="004564C5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 xml:space="preserve"> is often frustrated when his designs or code go live without proper user testing, potentially leading to usability issues.</w:t>
                      </w:r>
                    </w:p>
                    <w:p w14:paraId="2CD3FA4C" w14:textId="2BCF4D53" w:rsidR="004564C5" w:rsidRDefault="004564C5"/>
                  </w:txbxContent>
                </v:textbox>
                <w10:wrap type="square"/>
              </v:shape>
            </w:pict>
          </mc:Fallback>
        </mc:AlternateContent>
      </w:r>
      <w:r w:rsidRPr="006512A6">
        <w:rPr>
          <w:w w:val="33"/>
          <w:sz w:val="62"/>
          <w:szCs w:val="62"/>
        </w:rPr>
        <w:t xml:space="preserve">    </w:t>
      </w:r>
    </w:p>
    <w:sectPr w:rsidR="005D6B1A" w:rsidRPr="006512A6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4C0C77"/>
    <w:multiLevelType w:val="multilevel"/>
    <w:tmpl w:val="65921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5C45993"/>
    <w:multiLevelType w:val="multilevel"/>
    <w:tmpl w:val="AC72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45795"/>
    <w:multiLevelType w:val="multilevel"/>
    <w:tmpl w:val="8242919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DEA6A7C"/>
    <w:multiLevelType w:val="multilevel"/>
    <w:tmpl w:val="DCA4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D73A4"/>
    <w:multiLevelType w:val="multilevel"/>
    <w:tmpl w:val="6188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86953"/>
    <w:multiLevelType w:val="multilevel"/>
    <w:tmpl w:val="48A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92075"/>
    <w:multiLevelType w:val="multilevel"/>
    <w:tmpl w:val="C540B0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789423">
    <w:abstractNumId w:val="0"/>
  </w:num>
  <w:num w:numId="2" w16cid:durableId="1882594594">
    <w:abstractNumId w:val="4"/>
  </w:num>
  <w:num w:numId="3" w16cid:durableId="1700548623">
    <w:abstractNumId w:val="6"/>
  </w:num>
  <w:num w:numId="4" w16cid:durableId="674766797">
    <w:abstractNumId w:val="3"/>
  </w:num>
  <w:num w:numId="5" w16cid:durableId="984310494">
    <w:abstractNumId w:val="5"/>
  </w:num>
  <w:num w:numId="6" w16cid:durableId="1863088602">
    <w:abstractNumId w:val="7"/>
  </w:num>
  <w:num w:numId="7" w16cid:durableId="1775008520">
    <w:abstractNumId w:val="1"/>
  </w:num>
  <w:num w:numId="8" w16cid:durableId="332605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4564C5"/>
    <w:rsid w:val="005B1B35"/>
    <w:rsid w:val="005D6B1A"/>
    <w:rsid w:val="006512A6"/>
    <w:rsid w:val="006B4059"/>
    <w:rsid w:val="00AA6718"/>
    <w:rsid w:val="00BE1CDC"/>
    <w:rsid w:val="00D1322F"/>
    <w:rsid w:val="00D324BB"/>
    <w:rsid w:val="00E35BE5"/>
    <w:rsid w:val="00EF55BE"/>
    <w:rsid w:val="00FA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 fillcolor="#c3c3c3" stroke="f">
      <v:fill color="#c3c3c3"/>
      <v:stroke on="f"/>
    </o:shapedefaults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HP</cp:lastModifiedBy>
  <cp:revision>9</cp:revision>
  <cp:lastPrinted>2023-09-23T08:50:00Z</cp:lastPrinted>
  <dcterms:created xsi:type="dcterms:W3CDTF">2022-10-10T09:52:00Z</dcterms:created>
  <dcterms:modified xsi:type="dcterms:W3CDTF">2023-09-23T08:54:00Z</dcterms:modified>
</cp:coreProperties>
</file>